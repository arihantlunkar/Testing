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B85744" w:rsidP="00B85744">
      <w:pPr>
        <w:jc w:val="center"/>
        <w:rPr>
          <w:lang w:val="en-IN"/>
        </w:rPr>
      </w:pPr>
      <w:r w:rsidRPr="003A5BCD">
        <w:rPr>
          <w:sz w:val="36"/>
          <w:lang w:val="en-IN"/>
        </w:rPr>
        <w:t>Jain Bio Data – Software Specification</w:t>
      </w:r>
    </w:p>
    <w:p w:rsidR="00B85744" w:rsidRDefault="00B85744" w:rsidP="00B85744">
      <w:pPr>
        <w:jc w:val="center"/>
        <w:rPr>
          <w:lang w:val="en-IN"/>
        </w:rPr>
      </w:pPr>
    </w:p>
    <w:p w:rsidR="00B85744" w:rsidRPr="003A5BCD" w:rsidRDefault="00B85744" w:rsidP="00B85744">
      <w:pPr>
        <w:rPr>
          <w:b/>
          <w:u w:val="single"/>
          <w:lang w:val="en-IN"/>
        </w:rPr>
      </w:pPr>
      <w:r w:rsidRPr="003A5BCD">
        <w:rPr>
          <w:b/>
          <w:u w:val="single"/>
          <w:lang w:val="en-IN"/>
        </w:rPr>
        <w:t xml:space="preserve">MVP features:- </w:t>
      </w:r>
    </w:p>
    <w:p w:rsidR="00B85744" w:rsidRDefault="00B85744" w:rsidP="00B85744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1687"/>
        <w:gridCol w:w="3404"/>
        <w:gridCol w:w="2044"/>
        <w:gridCol w:w="1602"/>
      </w:tblGrid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Feature Name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 xml:space="preserve">Feature Description 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Priority (Development order)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Server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Splash Screen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Logo display when app opens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Login and Logout</w:t>
            </w:r>
          </w:p>
        </w:tc>
        <w:tc>
          <w:tcPr>
            <w:tcW w:w="3404" w:type="dxa"/>
          </w:tcPr>
          <w:p w:rsidR="005B4841" w:rsidRDefault="005B4841" w:rsidP="00CA26CB">
            <w:pPr>
              <w:rPr>
                <w:lang w:val="en-IN"/>
              </w:rPr>
            </w:pPr>
            <w:r>
              <w:rPr>
                <w:lang w:val="en-IN"/>
              </w:rPr>
              <w:t>Facebook/Gmail login for first time user or fresh installation. Should skip if already logged in. Save necessary data in MySQL. Logout option should also be provided.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Login.php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Upload bio data &amp; images</w:t>
            </w:r>
          </w:p>
        </w:tc>
        <w:tc>
          <w:tcPr>
            <w:tcW w:w="3404" w:type="dxa"/>
          </w:tcPr>
          <w:p w:rsidR="005B4841" w:rsidRDefault="005B4841" w:rsidP="00CA26CB">
            <w:pPr>
              <w:rPr>
                <w:lang w:val="en-IN"/>
              </w:rPr>
            </w:pPr>
            <w:r>
              <w:rPr>
                <w:lang w:val="en-IN"/>
              </w:rPr>
              <w:t>Functionality to upload bio data (max size 5 MB, acceptable format: pdf, jpeg, jpg, png) and images [bride/groom] (min 1, max 5, max size 3 MB, acceptable format: png, jpeg, jpg). Save data in well-structured file system. Save logs/necessary data in MySQL.</w:t>
            </w:r>
          </w:p>
          <w:p w:rsidR="005B4841" w:rsidRDefault="005B4841" w:rsidP="00CA26CB">
            <w:pPr>
              <w:rPr>
                <w:lang w:val="en-IN"/>
              </w:rPr>
            </w:pPr>
            <w:r>
              <w:rPr>
                <w:lang w:val="en-IN"/>
              </w:rPr>
              <w:t>Note:- Limit upload to 5 in 1 hour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Upload.php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Display bio data</w:t>
            </w:r>
          </w:p>
        </w:tc>
        <w:tc>
          <w:tcPr>
            <w:tcW w:w="3404" w:type="dxa"/>
          </w:tcPr>
          <w:p w:rsidR="005B4841" w:rsidRDefault="005B4841" w:rsidP="006B2012">
            <w:pPr>
              <w:rPr>
                <w:lang w:val="en-IN"/>
              </w:rPr>
            </w:pPr>
            <w:r>
              <w:rPr>
                <w:lang w:val="en-IN"/>
              </w:rPr>
              <w:t>Functionality to display verified bio data with basic details like picture, name, place, age, height, occupation, education. Display should be sorted by verified date. Minimum 4 bio data to be shown on screen. On picture click 5 other images should be shown as slideshow.</w:t>
            </w:r>
          </w:p>
          <w:p w:rsidR="005B4841" w:rsidRDefault="005B4841" w:rsidP="006B2012">
            <w:pPr>
              <w:rPr>
                <w:lang w:val="en-IN"/>
              </w:rPr>
            </w:pPr>
            <w:r>
              <w:rPr>
                <w:lang w:val="en-IN"/>
              </w:rPr>
              <w:t xml:space="preserve">Up scroll - More bio data with lazy loading. </w:t>
            </w:r>
          </w:p>
          <w:p w:rsidR="005B4841" w:rsidRDefault="005B4841" w:rsidP="006B2012">
            <w:pPr>
              <w:rPr>
                <w:lang w:val="en-IN"/>
              </w:rPr>
            </w:pPr>
            <w:r>
              <w:rPr>
                <w:lang w:val="en-IN"/>
              </w:rPr>
              <w:t>Down scroll – New bio data if any.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Display.php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Search bio data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Filter bio data by search name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Search.php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Filter bio data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 xml:space="preserve">Filter bio data by place, looking for (bride/groom), age, dosha (manglik, non manglik, unknown), status (single, widow, divorcee), sampradaya (shwetambar, digambar)   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Filter.php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Delete bio data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User should have the interface to delete uploaded bio data. [We can use the same interface for display bio data]</w:t>
            </w:r>
          </w:p>
          <w:p w:rsidR="005B4841" w:rsidRDefault="005B4841" w:rsidP="00F32D0C">
            <w:pPr>
              <w:rPr>
                <w:lang w:val="en-IN"/>
              </w:rPr>
            </w:pPr>
            <w:r>
              <w:rPr>
                <w:lang w:val="en-IN"/>
              </w:rPr>
              <w:t xml:space="preserve">Also in this same screen we should show the status of the bio data </w:t>
            </w:r>
            <w:r>
              <w:rPr>
                <w:lang w:val="en-IN"/>
              </w:rPr>
              <w:lastRenderedPageBreak/>
              <w:t>whether it is accepted, rejected (show reason for rejection)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Medium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Delete.php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8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Download bio data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User should be able to download bio data. Restrict download if user is blocked</w:t>
            </w:r>
          </w:p>
          <w:p w:rsidR="005B4841" w:rsidRDefault="005B4841" w:rsidP="00A2731A">
            <w:pPr>
              <w:rPr>
                <w:lang w:val="en-IN"/>
              </w:rPr>
            </w:pPr>
            <w:r>
              <w:rPr>
                <w:lang w:val="en-IN"/>
              </w:rPr>
              <w:t>Note:- Limit download to 10 in 1 day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  <w:r w:rsidRPr="005B4841">
              <w:rPr>
                <w:lang w:val="en-IN"/>
              </w:rPr>
              <w:t>Download.php</w:t>
            </w: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Terms &amp; Privacy Policy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Link to privacy &amp; policy Page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Share app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Link to share app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</w:p>
        </w:tc>
      </w:tr>
      <w:tr w:rsidR="005B4841" w:rsidTr="005B4841">
        <w:tc>
          <w:tcPr>
            <w:tcW w:w="613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87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Backend admin tool</w:t>
            </w:r>
          </w:p>
        </w:tc>
        <w:tc>
          <w:tcPr>
            <w:tcW w:w="340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Web tool to filter bio data by doing manual screen</w:t>
            </w:r>
          </w:p>
        </w:tc>
        <w:tc>
          <w:tcPr>
            <w:tcW w:w="2044" w:type="dxa"/>
          </w:tcPr>
          <w:p w:rsidR="005B4841" w:rsidRDefault="005B4841" w:rsidP="00B85744">
            <w:pPr>
              <w:rPr>
                <w:lang w:val="en-IN"/>
              </w:rPr>
            </w:pPr>
            <w:r>
              <w:rPr>
                <w:lang w:val="en-IN"/>
              </w:rPr>
              <w:t>Low</w:t>
            </w:r>
          </w:p>
        </w:tc>
        <w:tc>
          <w:tcPr>
            <w:tcW w:w="1602" w:type="dxa"/>
          </w:tcPr>
          <w:p w:rsidR="005B4841" w:rsidRDefault="005B4841" w:rsidP="00B85744">
            <w:pPr>
              <w:rPr>
                <w:lang w:val="en-IN"/>
              </w:rPr>
            </w:pPr>
          </w:p>
        </w:tc>
      </w:tr>
    </w:tbl>
    <w:p w:rsidR="00B85744" w:rsidRDefault="00B85744" w:rsidP="00B85744">
      <w:pPr>
        <w:rPr>
          <w:lang w:val="en-IN"/>
        </w:rPr>
      </w:pPr>
      <w:r w:rsidRPr="00B85744">
        <w:rPr>
          <w:lang w:val="en-IN"/>
        </w:rPr>
        <w:t xml:space="preserve"> </w:t>
      </w:r>
    </w:p>
    <w:p w:rsidR="008B0FDD" w:rsidRDefault="008B0FDD" w:rsidP="00B85744">
      <w:pPr>
        <w:rPr>
          <w:lang w:val="en-IN"/>
        </w:rPr>
      </w:pPr>
    </w:p>
    <w:p w:rsidR="008B0FDD" w:rsidRDefault="008B0FDD" w:rsidP="00B85744">
      <w:pPr>
        <w:rPr>
          <w:lang w:val="en-IN"/>
        </w:rPr>
      </w:pPr>
    </w:p>
    <w:p w:rsidR="008B0FDD" w:rsidRDefault="008B0FDD" w:rsidP="00B85744">
      <w:pPr>
        <w:rPr>
          <w:b/>
          <w:u w:val="single"/>
          <w:lang w:val="en-IN"/>
        </w:rPr>
      </w:pPr>
      <w:r w:rsidRPr="008B0FDD">
        <w:rPr>
          <w:b/>
          <w:u w:val="single"/>
          <w:lang w:val="en-IN"/>
        </w:rPr>
        <w:t>Future scope:-</w:t>
      </w:r>
    </w:p>
    <w:p w:rsidR="003A5BCD" w:rsidRPr="008B0FDD" w:rsidRDefault="003A5BCD" w:rsidP="00B85744">
      <w:pPr>
        <w:rPr>
          <w:b/>
          <w:u w:val="single"/>
          <w:lang w:val="en-IN"/>
        </w:rPr>
      </w:pPr>
    </w:p>
    <w:p w:rsidR="008B0FDD" w:rsidRDefault="008B0FDD" w:rsidP="008B0FD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Add bio data to favourite for easy browsing</w:t>
      </w:r>
    </w:p>
    <w:p w:rsidR="008B0FDD" w:rsidRDefault="008B0FDD" w:rsidP="008B0FD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Show stats (like no of bio data or no of weddings done)</w:t>
      </w:r>
    </w:p>
    <w:p w:rsidR="008B0FDD" w:rsidRDefault="008B0FDD" w:rsidP="008B0FD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Rate the app</w:t>
      </w:r>
    </w:p>
    <w:p w:rsidR="008B0FDD" w:rsidRDefault="008B0FDD" w:rsidP="008B0FD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New bio data notification – High priority, if possible include in MVP</w:t>
      </w:r>
    </w:p>
    <w:p w:rsidR="008B0FDD" w:rsidRDefault="008B0FDD" w:rsidP="008B0FDD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About us</w:t>
      </w:r>
    </w:p>
    <w:p w:rsidR="008B0FDD" w:rsidRDefault="008B0FDD" w:rsidP="008B0FDD">
      <w:pPr>
        <w:rPr>
          <w:lang w:val="en-IN"/>
        </w:rPr>
      </w:pPr>
    </w:p>
    <w:p w:rsidR="008B0FDD" w:rsidRPr="008B0FDD" w:rsidRDefault="008B0FDD" w:rsidP="008B0FDD">
      <w:pPr>
        <w:rPr>
          <w:b/>
          <w:u w:val="single"/>
          <w:lang w:val="en-IN"/>
        </w:rPr>
      </w:pPr>
      <w:r w:rsidRPr="008B0FDD">
        <w:rPr>
          <w:b/>
          <w:u w:val="single"/>
          <w:lang w:val="en-IN"/>
        </w:rPr>
        <w:t>File system structure:-</w:t>
      </w:r>
    </w:p>
    <w:p w:rsidR="008B0FDD" w:rsidRDefault="008B0FDD" w:rsidP="008B0FDD">
      <w:pPr>
        <w:rPr>
          <w:lang w:val="en-IN"/>
        </w:rPr>
      </w:pPr>
    </w:p>
    <w:p w:rsidR="008B0FDD" w:rsidRDefault="008B0FDD" w:rsidP="008B0FDD">
      <w:pPr>
        <w:rPr>
          <w:lang w:val="en-IN"/>
        </w:rPr>
      </w:pPr>
      <w:r>
        <w:rPr>
          <w:lang w:val="en-IN"/>
        </w:rPr>
        <w:t xml:space="preserve">uploadedData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18072020000000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18072020111111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biodata, 1, 2, 3, 4, 5</w:t>
      </w:r>
    </w:p>
    <w:p w:rsidR="008B0FDD" w:rsidRDefault="008B0FDD" w:rsidP="008B0FDD">
      <w:pPr>
        <w:ind w:left="720"/>
        <w:rPr>
          <w:lang w:val="en-IN"/>
        </w:rPr>
      </w:pPr>
      <w:r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18072020222222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biodata, 1, 2, 3, 4, 5</w:t>
      </w:r>
    </w:p>
    <w:p w:rsidR="008B0FDD" w:rsidRDefault="008B0FDD" w:rsidP="008B0FDD">
      <w:pPr>
        <w:rPr>
          <w:lang w:val="en-IN"/>
        </w:rPr>
      </w:pPr>
      <w:r>
        <w:rPr>
          <w:lang w:val="en-IN"/>
        </w:rPr>
        <w:t xml:space="preserve">            </w:t>
      </w:r>
      <w:r>
        <w:rPr>
          <w:lang w:val="en-IN"/>
        </w:rPr>
        <w:tab/>
        <w:t xml:space="preserve">           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19072020000000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19072020111111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biodata, 1, 2, 3</w:t>
      </w:r>
    </w:p>
    <w:p w:rsidR="008B0FDD" w:rsidRDefault="008B0FDD" w:rsidP="008B0FDD">
      <w:pPr>
        <w:ind w:left="720"/>
        <w:rPr>
          <w:lang w:val="en-IN"/>
        </w:rPr>
      </w:pPr>
      <w:r>
        <w:rPr>
          <w:lang w:val="en-IN"/>
        </w:rPr>
        <w:t xml:space="preserve">     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19072020222222 </w:t>
      </w:r>
      <w:r w:rsidRPr="008B0FDD">
        <w:rPr>
          <w:lang w:val="en-IN"/>
        </w:rPr>
        <w:sym w:font="Wingdings" w:char="F0E0"/>
      </w:r>
      <w:r>
        <w:rPr>
          <w:lang w:val="en-IN"/>
        </w:rPr>
        <w:t xml:space="preserve"> biodata, 1</w:t>
      </w:r>
    </w:p>
    <w:p w:rsidR="003A5BCD" w:rsidRPr="00F011A0" w:rsidRDefault="003A5BCD" w:rsidP="003A5BCD">
      <w:pPr>
        <w:rPr>
          <w:b/>
          <w:u w:val="single"/>
          <w:lang w:val="en-IN"/>
        </w:rPr>
      </w:pPr>
    </w:p>
    <w:p w:rsidR="00F011A0" w:rsidRPr="00F011A0" w:rsidRDefault="00F011A0" w:rsidP="003A5BCD">
      <w:pPr>
        <w:rPr>
          <w:b/>
          <w:u w:val="single"/>
          <w:lang w:val="en-IN"/>
        </w:rPr>
      </w:pPr>
      <w:r w:rsidRPr="00F011A0">
        <w:rPr>
          <w:b/>
          <w:u w:val="single"/>
          <w:lang w:val="en-IN"/>
        </w:rPr>
        <w:t>Codes:-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F011A0" w:rsidTr="00F011A0">
        <w:tc>
          <w:tcPr>
            <w:tcW w:w="1271" w:type="dxa"/>
          </w:tcPr>
          <w:p w:rsidR="00F011A0" w:rsidRDefault="00F011A0" w:rsidP="003A5BCD">
            <w:pPr>
              <w:rPr>
                <w:lang w:val="en-IN"/>
              </w:rPr>
            </w:pPr>
            <w:r>
              <w:rPr>
                <w:lang w:val="en-IN"/>
              </w:rPr>
              <w:t>Code</w:t>
            </w:r>
          </w:p>
        </w:tc>
        <w:tc>
          <w:tcPr>
            <w:tcW w:w="8079" w:type="dxa"/>
          </w:tcPr>
          <w:p w:rsidR="00F011A0" w:rsidRDefault="00D4215B" w:rsidP="003A5BCD">
            <w:pPr>
              <w:rPr>
                <w:lang w:val="en-IN"/>
              </w:rPr>
            </w:pPr>
            <w:r>
              <w:rPr>
                <w:lang w:val="en-IN"/>
              </w:rPr>
              <w:t>Message</w:t>
            </w:r>
          </w:p>
        </w:tc>
      </w:tr>
      <w:tr w:rsidR="00F011A0" w:rsidTr="00F011A0">
        <w:tc>
          <w:tcPr>
            <w:tcW w:w="1271" w:type="dxa"/>
          </w:tcPr>
          <w:p w:rsidR="00F011A0" w:rsidRDefault="00F011A0" w:rsidP="003A5BCD">
            <w:pPr>
              <w:rPr>
                <w:lang w:val="en-IN"/>
              </w:rPr>
            </w:pPr>
            <w:r>
              <w:rPr>
                <w:lang w:val="en-IN"/>
              </w:rPr>
              <w:t>1001</w:t>
            </w:r>
          </w:p>
        </w:tc>
        <w:tc>
          <w:tcPr>
            <w:tcW w:w="8079" w:type="dxa"/>
          </w:tcPr>
          <w:p w:rsidR="00F011A0" w:rsidRDefault="00F011A0" w:rsidP="003A5BCD">
            <w:pPr>
              <w:rPr>
                <w:lang w:val="en-IN"/>
              </w:rPr>
            </w:pPr>
            <w:r w:rsidRPr="00F011A0">
              <w:rPr>
                <w:lang w:val="en-IN"/>
              </w:rPr>
              <w:t>Database connection failed</w:t>
            </w:r>
          </w:p>
        </w:tc>
      </w:tr>
      <w:tr w:rsidR="00F011A0" w:rsidTr="00F011A0">
        <w:tc>
          <w:tcPr>
            <w:tcW w:w="1271" w:type="dxa"/>
          </w:tcPr>
          <w:p w:rsidR="00F011A0" w:rsidRDefault="002857E6" w:rsidP="003A5BCD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8079" w:type="dxa"/>
          </w:tcPr>
          <w:p w:rsidR="00F011A0" w:rsidRDefault="002857E6" w:rsidP="002857E6">
            <w:pPr>
              <w:rPr>
                <w:lang w:val="en-IN"/>
              </w:rPr>
            </w:pPr>
            <w:r w:rsidRPr="002857E6">
              <w:rPr>
                <w:lang w:val="en-IN"/>
              </w:rPr>
              <w:t xml:space="preserve">Input i.e., </w:t>
            </w:r>
            <w:r>
              <w:rPr>
                <w:lang w:val="en-IN"/>
              </w:rPr>
              <w:t>JSON</w:t>
            </w:r>
            <w:r w:rsidRPr="002857E6">
              <w:rPr>
                <w:lang w:val="en-IN"/>
              </w:rPr>
              <w:t xml:space="preserve"> object is empty</w:t>
            </w:r>
          </w:p>
        </w:tc>
      </w:tr>
      <w:tr w:rsidR="00F011A0" w:rsidTr="00F011A0">
        <w:tc>
          <w:tcPr>
            <w:tcW w:w="1271" w:type="dxa"/>
          </w:tcPr>
          <w:p w:rsidR="00F011A0" w:rsidRDefault="00B91F6A" w:rsidP="003A5BCD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8079" w:type="dxa"/>
          </w:tcPr>
          <w:p w:rsidR="00F011A0" w:rsidRDefault="00B91F6A" w:rsidP="003A5BCD">
            <w:pPr>
              <w:rPr>
                <w:lang w:val="en-IN"/>
              </w:rPr>
            </w:pPr>
            <w:r w:rsidRPr="00B91F6A">
              <w:rPr>
                <w:lang w:val="en-IN"/>
              </w:rPr>
              <w:t>No 'task' tag in input JSON object.</w:t>
            </w:r>
          </w:p>
        </w:tc>
      </w:tr>
      <w:tr w:rsidR="00F011A0" w:rsidTr="00F011A0">
        <w:tc>
          <w:tcPr>
            <w:tcW w:w="1271" w:type="dxa"/>
          </w:tcPr>
          <w:p w:rsidR="00F011A0" w:rsidRDefault="003570A3" w:rsidP="003A5BCD">
            <w:pPr>
              <w:rPr>
                <w:lang w:val="en-IN"/>
              </w:rPr>
            </w:pPr>
            <w:r>
              <w:rPr>
                <w:lang w:val="en-IN"/>
              </w:rPr>
              <w:t>1004</w:t>
            </w:r>
            <w:bookmarkStart w:id="0" w:name="_GoBack"/>
            <w:bookmarkEnd w:id="0"/>
          </w:p>
        </w:tc>
        <w:tc>
          <w:tcPr>
            <w:tcW w:w="8079" w:type="dxa"/>
          </w:tcPr>
          <w:p w:rsidR="00F011A0" w:rsidRDefault="003570A3" w:rsidP="003A5BCD">
            <w:pPr>
              <w:rPr>
                <w:lang w:val="en-IN"/>
              </w:rPr>
            </w:pPr>
            <w:r w:rsidRPr="003570A3">
              <w:rPr>
                <w:lang w:val="en-IN"/>
              </w:rPr>
              <w:t>Unknown task</w:t>
            </w:r>
          </w:p>
        </w:tc>
      </w:tr>
      <w:tr w:rsidR="00F011A0" w:rsidTr="00F011A0">
        <w:tc>
          <w:tcPr>
            <w:tcW w:w="1271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  <w:tc>
          <w:tcPr>
            <w:tcW w:w="8079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</w:tr>
      <w:tr w:rsidR="00F011A0" w:rsidTr="00F011A0">
        <w:tc>
          <w:tcPr>
            <w:tcW w:w="1271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  <w:tc>
          <w:tcPr>
            <w:tcW w:w="8079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</w:tr>
      <w:tr w:rsidR="00F011A0" w:rsidTr="00F011A0">
        <w:tc>
          <w:tcPr>
            <w:tcW w:w="1271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  <w:tc>
          <w:tcPr>
            <w:tcW w:w="8079" w:type="dxa"/>
          </w:tcPr>
          <w:p w:rsidR="00F011A0" w:rsidRDefault="00F011A0" w:rsidP="003A5BCD">
            <w:pPr>
              <w:rPr>
                <w:lang w:val="en-IN"/>
              </w:rPr>
            </w:pPr>
          </w:p>
        </w:tc>
      </w:tr>
    </w:tbl>
    <w:p w:rsidR="00F011A0" w:rsidRDefault="00F011A0" w:rsidP="003A5BCD">
      <w:pPr>
        <w:rPr>
          <w:lang w:val="en-IN"/>
        </w:rPr>
      </w:pPr>
    </w:p>
    <w:p w:rsidR="00F011A0" w:rsidRDefault="00F011A0" w:rsidP="003A5BCD">
      <w:pPr>
        <w:rPr>
          <w:lang w:val="en-IN"/>
        </w:rPr>
      </w:pPr>
    </w:p>
    <w:p w:rsidR="003A5BCD" w:rsidRPr="003A5BCD" w:rsidRDefault="003A5BCD" w:rsidP="003A5BCD">
      <w:pPr>
        <w:rPr>
          <w:b/>
          <w:u w:val="single"/>
          <w:lang w:val="en-IN"/>
        </w:rPr>
      </w:pPr>
      <w:r w:rsidRPr="003A5BCD">
        <w:rPr>
          <w:b/>
          <w:u w:val="single"/>
          <w:lang w:val="en-IN"/>
        </w:rPr>
        <w:t>MySQL DB:-</w:t>
      </w:r>
    </w:p>
    <w:p w:rsidR="008B0FDD" w:rsidRDefault="008B0FDD" w:rsidP="003A5BCD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phpMyAdmin SQL Dump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version 5.0.1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https://www.phpmyadmin.net/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lastRenderedPageBreak/>
        <w:t>-- Host: 127.0.0.1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Generation Time: Jul 19, 2020 at 10:20 AM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Server version: 10.4.11-MariaDB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PHP Version: 7.4.1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SET SQL_MODE = "NO_AUTO_VALUE_ON_ZERO";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SET AUTOCOMMIT = 0;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START TRANSACTION;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SET time_zone = "+00:00";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/*!40101 SET @OLD_CHARACTER_SET_CLIENT=@@CHARACTER_SET_CLIENT */;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/*!40101 SET @OLD_CHARACTER_SET_RESULTS=@@CHARACTER_SET_RESULTS */;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/*!40101 SET @OLD_COLLATION_CONNECTION=@@COLLATION_CONNECTION */;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/*!40101 SET NAMES utf8mb4 */;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Database: `rishtey`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`biodata`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`biodata`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`name` varchar(32)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`mobileNumber` char(10)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`place` enum('Andhra Pradesh','Arunachal Pradesh','Assam','Bihar','Chhattisgarh','Goa','Gujarat','Haryana','Himachal Pradesh','Jammu and Kashmir','Jharkhand','Karnataka','Kerala','Madhya Pradesh','Maharashtra','Manipur','Meghalaya','Mizoram','Nagaland','Odisha','Punjab','Rajasthan','Sikkim','Tamil Nadu','Telangana','Tripura','Uttar Pradesh','Uttarakhand','West Bengal','Andaman and Nicobar Islands','Chandigarh','Dadra and Nagar Haveli','Daman and Diu','Delhi','Lakshadweep','Pondicherry')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`age` tinyint(4)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`height` varchar(8)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`occupation` enum('In Service','In Business','Not Working','In Profession')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`sex` enum('Bride','Groom')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`dosha` enum('Manglik','Non Manglik','Unknown')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`maritialStatus` enum('Single','Widow','Divorcee')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`sampradaya` enum('Shwetambar','Digambar')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`biodataLink` tinytext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`image1Link` tinytext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`image2Link` tinytext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`image3Link` tinytext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lastRenderedPageBreak/>
        <w:t xml:space="preserve">  `image4Link` tinytext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`image5Link` tinytext DEFAULT NULL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`download`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`download`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`fromID`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`biodataID`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`downloadTime` datetime NOT NULL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`education`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`education`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`biodataID`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`education` enum('Under Graduate &amp; Below','Graduate','Post Graduate','C.A','C.S','ICWA','Diploma','Doctor','Engineer','MS','PhD','Lawyer','M.B.A','M.C.A &amp; Equivalent','Other') NOT NULL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`upload`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`upload`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`fromID`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`biodataID` char(14) NOT NULL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`users`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`users`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lastRenderedPageBreak/>
        <w:t xml:space="preserve">  `socialMedia` enum('Facebook','Gmail')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`socialMediaID` tinytext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`isUserBlocked` tinyint(1) NOT NULL DEFAULT 0,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`name` varchar(32)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`email` varchar(320)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`birthday` varchar(16)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`gender` enum('Male','Female','NA')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`pictureURL` tinytext DEFAULT NULL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--------------------------------------------------------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Table structure for table `verification`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CREATE TABLE `verification` (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`biodataID` char(14) NOT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`isVerified` tinyint(1) NOT NULL DEFAULT 0,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`isValid` tinyint(1) NOT NULL DEFAULT 0,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`verifiedTime` datetime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`rejectionReason` tinytext DEFAULT NULL,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`markDeleted` tinyint(1) NOT NULL DEFAULT 0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) ENGINE=InnoDB DEFAULT CHARSET=utf8mb4;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Indexes for dumped tables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Indexes for table `biodata`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ALTER TABLE `biodata`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ADD PRIMARY KEY (`id`) USING BTREE;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Indexes for table `users`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ALTER TABLE `users`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ADD PRIMARY KEY (`id`) USING BTREE;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 Indexes for table `verification`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--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ALTER TABLE `verification`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 xml:space="preserve">  ADD PRIMARY KEY (`biodataID`) USING BTREE;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COMMIT;</w:t>
      </w:r>
    </w:p>
    <w:p w:rsidR="00A23CEA" w:rsidRPr="00A23CEA" w:rsidRDefault="00A23CEA" w:rsidP="00A23CEA">
      <w:pPr>
        <w:rPr>
          <w:lang w:val="en-IN"/>
        </w:rPr>
      </w:pP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lastRenderedPageBreak/>
        <w:t>/*!40101 SET CHARACTER_SET_CLIENT=@OLD_CHARACTER_SET_CLIENT */;</w:t>
      </w:r>
    </w:p>
    <w:p w:rsidR="00A23CEA" w:rsidRPr="00A23CEA" w:rsidRDefault="00A23CEA" w:rsidP="00A23CEA">
      <w:pPr>
        <w:rPr>
          <w:lang w:val="en-IN"/>
        </w:rPr>
      </w:pPr>
      <w:r w:rsidRPr="00A23CEA">
        <w:rPr>
          <w:lang w:val="en-IN"/>
        </w:rPr>
        <w:t>/*!40101 SET CHARACTER_SET_RESULTS=@OLD_CHARACTER_SET_RESULTS */;</w:t>
      </w:r>
    </w:p>
    <w:p w:rsidR="00AE70DD" w:rsidRPr="008B0FDD" w:rsidRDefault="00A23CEA" w:rsidP="00A23CEA">
      <w:pPr>
        <w:rPr>
          <w:lang w:val="en-IN"/>
        </w:rPr>
      </w:pPr>
      <w:r w:rsidRPr="00A23CEA">
        <w:rPr>
          <w:lang w:val="en-IN"/>
        </w:rPr>
        <w:t>/*!40101 SET COLLATION_CONNECTION=@OLD_COLLATION_CONNECTION */;</w:t>
      </w:r>
    </w:p>
    <w:sectPr w:rsidR="00AE70DD" w:rsidRPr="008B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6244BD3"/>
    <w:multiLevelType w:val="hybridMultilevel"/>
    <w:tmpl w:val="4EB60D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0F044F8F"/>
    <w:multiLevelType w:val="hybridMultilevel"/>
    <w:tmpl w:val="A78E95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1921AD3"/>
    <w:multiLevelType w:val="hybridMultilevel"/>
    <w:tmpl w:val="209ECD7E"/>
    <w:lvl w:ilvl="0" w:tplc="E7AC469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E485EDB"/>
    <w:multiLevelType w:val="hybridMultilevel"/>
    <w:tmpl w:val="50264CE6"/>
    <w:lvl w:ilvl="0" w:tplc="6C4059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5A0C1D"/>
    <w:multiLevelType w:val="hybridMultilevel"/>
    <w:tmpl w:val="5712B2CE"/>
    <w:lvl w:ilvl="0" w:tplc="3BFA627A">
      <w:start w:val="1"/>
      <w:numFmt w:val="bullet"/>
      <w:lvlText w:val=""/>
      <w:lvlJc w:val="left"/>
      <w:pPr>
        <w:ind w:left="1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0"/>
  </w:num>
  <w:num w:numId="22">
    <w:abstractNumId w:val="12"/>
  </w:num>
  <w:num w:numId="23">
    <w:abstractNumId w:val="27"/>
  </w:num>
  <w:num w:numId="24">
    <w:abstractNumId w:val="11"/>
  </w:num>
  <w:num w:numId="25">
    <w:abstractNumId w:val="14"/>
  </w:num>
  <w:num w:numId="26">
    <w:abstractNumId w:val="16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44"/>
    <w:rsid w:val="000844D9"/>
    <w:rsid w:val="00193322"/>
    <w:rsid w:val="00210A9C"/>
    <w:rsid w:val="002857E6"/>
    <w:rsid w:val="003570A3"/>
    <w:rsid w:val="003A5BCD"/>
    <w:rsid w:val="005B4841"/>
    <w:rsid w:val="006001D1"/>
    <w:rsid w:val="00645252"/>
    <w:rsid w:val="006B2012"/>
    <w:rsid w:val="006D3D74"/>
    <w:rsid w:val="007152D5"/>
    <w:rsid w:val="00804562"/>
    <w:rsid w:val="0083177C"/>
    <w:rsid w:val="0083569A"/>
    <w:rsid w:val="008571C3"/>
    <w:rsid w:val="008B0FDD"/>
    <w:rsid w:val="009B10AD"/>
    <w:rsid w:val="00A23CEA"/>
    <w:rsid w:val="00A2731A"/>
    <w:rsid w:val="00A9204E"/>
    <w:rsid w:val="00AE70DD"/>
    <w:rsid w:val="00B85744"/>
    <w:rsid w:val="00B91F6A"/>
    <w:rsid w:val="00CA26CB"/>
    <w:rsid w:val="00CC40F1"/>
    <w:rsid w:val="00D4215B"/>
    <w:rsid w:val="00F011A0"/>
    <w:rsid w:val="00F32D0C"/>
    <w:rsid w:val="00F8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FDBC2-278D-4436-BD3E-8B8DFA8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85744"/>
    <w:pPr>
      <w:ind w:left="720"/>
      <w:contextualSpacing/>
    </w:pPr>
  </w:style>
  <w:style w:type="table" w:styleId="TableGrid">
    <w:name w:val="Table Grid"/>
    <w:basedOn w:val="TableNormal"/>
    <w:uiPriority w:val="39"/>
    <w:rsid w:val="00B85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nie%20Lunk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417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Jeannie Lunkar</dc:creator>
  <cp:keywords/>
  <dc:description/>
  <cp:lastModifiedBy>Jeannie Lunkar</cp:lastModifiedBy>
  <cp:revision>24</cp:revision>
  <dcterms:created xsi:type="dcterms:W3CDTF">2020-07-18T15:32:00Z</dcterms:created>
  <dcterms:modified xsi:type="dcterms:W3CDTF">2020-07-19T10:53:00Z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